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3.jpg" ContentType="image/jpg"/>
  <Override PartName="/word/media/image4.jpg" ContentType="image/jp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5"/>
        <w:ind w:left="4630"/>
      </w:pPr>
      <w:r>
        <w:pict>
          <v:shape type="#_x0000_t75" style="width:46.65pt;height:44.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1"/>
              <w:ind w:left="4320" w:right="431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01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77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DEL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É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EU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N: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mie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iva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754" w:hRule="exact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ECH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ayán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mayo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HO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HO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</w:p>
        </w:tc>
      </w:tr>
      <w:tr>
        <w:trPr>
          <w:trHeight w:val="1020" w:hRule="exact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UG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Y/O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CE: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5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ms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s: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acor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ar.li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Fj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439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" w:lineRule="auto" w:line="275"/>
              <w:ind w:left="102" w:right="36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ECC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CEN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359" w:hRule="exact"/>
        </w:trPr>
        <w:tc>
          <w:tcPr>
            <w:tcW w:w="9964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GE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5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osición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JU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ecisi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</w:p>
        </w:tc>
      </w:tr>
      <w:tr>
        <w:trPr>
          <w:trHeight w:val="1020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BJE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VO(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)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3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Reali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seg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iva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sa</w:t>
            </w:r>
          </w:p>
        </w:tc>
      </w:tr>
      <w:tr>
        <w:trPr>
          <w:trHeight w:val="348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3464" w:right="345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DES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4390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lineRule="exact" w:line="280"/>
              <w:ind w:left="105" w:right="7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Los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irec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sa</w:t>
            </w:r>
            <w:r>
              <w:rPr>
                <w:rFonts w:cs="Calibri" w:hAnsi="Calibri" w:eastAsia="Calibri" w:ascii="Calibri"/>
                <w:spacing w:val="36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SOL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ALES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37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VALLE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S.</w:t>
            </w:r>
            <w:r>
              <w:rPr>
                <w:rFonts w:cs="Calibri" w:hAnsi="Calibri" w:eastAsia="Calibri" w:ascii="Calibri"/>
                <w:spacing w:val="36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A,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aces</w:t>
            </w:r>
            <w:r>
              <w:rPr>
                <w:rFonts w:cs="Calibri" w:hAnsi="Calibri" w:eastAsia="Calibri" w:ascii="Calibri"/>
                <w:spacing w:val="36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su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aci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before="43"/>
              <w:ind w:left="105" w:right="3059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escri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ivi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iar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s.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lineRule="auto" w:line="276"/>
              <w:ind w:left="105" w:right="58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TIZ,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ación</w:t>
            </w:r>
            <w:r>
              <w:rPr>
                <w:rFonts w:cs="Calibri" w:hAnsi="Calibri" w:eastAsia="Calibri" w:ascii="Calibri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ocer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ete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ias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ama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ocesami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elig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JUAN</w:t>
            </w:r>
          </w:p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lineRule="auto" w:line="276"/>
              <w:ind w:left="105" w:right="54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esa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arg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menta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ami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ivi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empos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evis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os,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sin</w:t>
            </w:r>
            <w:r>
              <w:rPr>
                <w:rFonts w:cs="Calibri" w:hAnsi="Calibri" w:eastAsia="Calibri" w:ascii="Calibri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o,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iz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és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ivi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rae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osi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ovil.</w:t>
            </w:r>
          </w:p>
        </w:tc>
      </w:tr>
      <w:tr>
        <w:trPr>
          <w:trHeight w:val="346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160" w:right="415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NCL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2033" w:hRule="exact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5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ye</w:t>
            </w:r>
            <w:r>
              <w:rPr>
                <w:rFonts w:cs="Calibri" w:hAnsi="Calibri" w:eastAsia="Calibri" w:ascii="Calibri"/>
                <w:spacing w:val="5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5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5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ay</w:t>
            </w:r>
            <w:r>
              <w:rPr>
                <w:rFonts w:cs="Calibri" w:hAnsi="Calibri" w:eastAsia="Calibri" w:ascii="Calibri"/>
                <w:spacing w:val="5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osición</w:t>
            </w:r>
            <w:r>
              <w:rPr>
                <w:rFonts w:cs="Calibri" w:hAnsi="Calibri" w:eastAsia="Calibri" w:ascii="Calibri"/>
                <w:spacing w:val="5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5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5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5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5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54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er</w:t>
            </w:r>
            <w:r>
              <w:rPr>
                <w:rFonts w:cs="Calibri" w:hAnsi="Calibri" w:eastAsia="Calibri" w:ascii="Calibri"/>
                <w:spacing w:val="5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5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5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on</w:t>
            </w:r>
            <w:r>
              <w:rPr>
                <w:rFonts w:cs="Calibri" w:hAnsi="Calibri" w:eastAsia="Calibri" w:ascii="Calibri"/>
                <w:spacing w:val="53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5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ivi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oces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sa.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ont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4132" w:right="4493"/>
        <w:sectPr>
          <w:pgSz w:w="12240" w:h="15840"/>
          <w:pgMar w:top="420" w:bottom="280" w:left="1020" w:right="102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V0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8" w:hRule="exact"/>
        </w:trPr>
        <w:tc>
          <w:tcPr>
            <w:tcW w:w="9964" w:type="dxa"/>
            <w:gridSpan w:val="8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"/>
              <w:ind w:left="229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SOS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20" w:hRule="exact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22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VI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/DE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1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FE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HA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1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NSABLE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1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83" w:right="58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45" w:lineRule="auto" w:line="275"/>
              <w:ind w:left="258" w:right="25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PAR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VIR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UAL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84" w:hRule="exact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84" w:hRule="exact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84" w:hRule="exact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85" w:hRule="exact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703" w:hRule="exact"/>
        </w:trPr>
        <w:tc>
          <w:tcPr>
            <w:tcW w:w="9964" w:type="dxa"/>
            <w:gridSpan w:val="8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"/>
              <w:ind w:left="277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DE: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20" w:hRule="exact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81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auto" w:line="277"/>
              <w:ind w:left="900" w:right="563" w:hanging="28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DEPE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ESA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auto" w:line="277"/>
              <w:ind w:left="213" w:right="60" w:hanging="10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UEBA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/N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ERVAC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6" w:right="40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45" w:lineRule="auto" w:line="275"/>
              <w:ind w:left="80" w:right="8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PAR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VIR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UAL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3" w:hRule="exact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8" w:lineRule="auto" w:line="277"/>
              <w:ind w:left="667" w:right="81" w:hanging="538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SOL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EGRALES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VALLE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ind w:left="461" w:right="45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703" w:hRule="exact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8" w:lineRule="auto" w:line="277"/>
              <w:ind w:left="667" w:right="81" w:hanging="538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SOL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EGRALES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VALLE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ind w:left="461" w:right="45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359" w:hRule="exact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780" w:right="778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TRO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45" w:lineRule="auto" w:line="275"/>
              <w:ind w:left="347" w:right="343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LEI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USTR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ind w:left="461" w:right="45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358" w:hRule="exact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780" w:right="778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TRO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43" w:lineRule="auto" w:line="276"/>
              <w:ind w:left="347" w:right="343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LEI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USTR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299" w:hRule="exact"/>
        </w:trPr>
        <w:tc>
          <w:tcPr>
            <w:tcW w:w="9964" w:type="dxa"/>
            <w:gridSpan w:val="8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ind w:left="105" w:right="7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1581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2012,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Datos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rv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alma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ará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atami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limi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</w:tr>
      <w:tr>
        <w:trPr>
          <w:trHeight w:val="703" w:hRule="exact"/>
        </w:trPr>
        <w:tc>
          <w:tcPr>
            <w:tcW w:w="9964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527" w:right="452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4"/>
                <w:szCs w:val="24"/>
              </w:rPr>
              <w:t>XOS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4161" w:right="4519"/>
        <w:sectPr>
          <w:pgSz w:w="12240" w:h="15840"/>
          <w:pgMar w:top="400" w:bottom="280" w:left="1020" w:right="1020"/>
        </w:sectPr>
      </w:pPr>
      <w:r>
        <w:pict>
          <v:shape type="#_x0000_t75" style="position:absolute;margin-left:282.5pt;margin-top:25.45pt;width:46.65pt;height:44.2pt;mso-position-horizontal-relative:page;mso-position-vertical-relative:page;z-index:-870">
            <v:imagedata o:title="" r:id="rId5"/>
          </v:shape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5"/>
        <w:ind w:left="3930"/>
      </w:pPr>
      <w:r>
        <w:pict>
          <v:group style="position:absolute;margin-left:56.59pt;margin-top:80.37pt;width:498.8pt;height:515.34pt;mso-position-horizontal-relative:page;mso-position-vertical-relative:page;z-index:-869" coordorigin="1132,1607" coordsize="9976,10307">
            <v:shape style="position:absolute;left:1142;top:1618;width:9955;height:0" coordorigin="1142,1618" coordsize="9955,0" path="m1142,1618l11097,1618e" filled="f" stroked="t" strokeweight="0.58pt" strokecolor="#000000">
              <v:path arrowok="t"/>
            </v:shape>
            <v:shape style="position:absolute;left:1138;top:1613;width:0;height:10295" coordorigin="1138,1613" coordsize="0,10295" path="m1138,1613l1138,11908e" filled="f" stroked="t" strokeweight="0.58pt" strokecolor="#000000">
              <v:path arrowok="t"/>
            </v:shape>
            <v:shape style="position:absolute;left:1142;top:11904;width:9955;height:0" coordorigin="1142,11904" coordsize="9955,0" path="m1142,11904l11097,11904e" filled="f" stroked="t" strokeweight="0.57998pt" strokecolor="#000000">
              <v:path arrowok="t"/>
            </v:shape>
            <v:shape style="position:absolute;left:11102;top:1613;width:0;height:10295" coordorigin="11102,1613" coordsize="0,10295" path="m11102,1613l11102,11908e" filled="f" stroked="t" strokeweight="0.57998pt" strokecolor="#000000">
              <v:path arrowok="t"/>
            </v:shape>
            <v:shape type="#_x0000_t75" style="position:absolute;left:1695;top:1624;width:8838;height:5172">
              <v:imagedata o:title="" r:id="rId6"/>
            </v:shape>
            <v:shape type="#_x0000_t75" style="position:absolute;left:1695;top:6837;width:8838;height:4680">
              <v:imagedata o:title="" r:id="rId7"/>
            </v:shape>
            <w10:wrap type="none"/>
          </v:group>
        </w:pict>
      </w:r>
      <w:r>
        <w:pict>
          <v:shape type="#_x0000_t75" style="width:46.65pt;height:44.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432" w:right="3793"/>
        <w:sectPr>
          <w:pgSz w:w="12240" w:h="15840"/>
          <w:pgMar w:top="420" w:bottom="280" w:left="1720" w:right="172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V0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9"/>
        <w:ind w:left="102"/>
      </w:pP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st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es</w:t>
      </w:r>
      <w:r>
        <w:rPr>
          <w:rFonts w:cs="Calibri" w:hAnsi="Calibri" w:eastAsia="Calibri" w:ascii="Calibri"/>
          <w:b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(Favor</w:t>
      </w:r>
      <w:r>
        <w:rPr>
          <w:rFonts w:cs="Calibri" w:hAnsi="Calibri" w:eastAsia="Calibri" w:ascii="Calibri"/>
          <w:b/>
          <w:i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i/>
          <w:spacing w:val="-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i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na</w:t>
      </w:r>
      <w:r>
        <w:rPr>
          <w:rFonts w:cs="Calibri" w:hAnsi="Calibri" w:eastAsia="Calibri" w:ascii="Calibri"/>
          <w:b/>
          <w:i/>
          <w:spacing w:val="4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b/>
          <w:i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b/>
          <w:i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im</w:t>
      </w:r>
      <w:r>
        <w:rPr>
          <w:rFonts w:cs="Calibri" w:hAnsi="Calibri" w:eastAsia="Calibri" w:ascii="Calibri"/>
          <w:b/>
          <w:i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i/>
          <w:spacing w:val="-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i/>
          <w:spacing w:val="3"/>
          <w:w w:val="100"/>
          <w:sz w:val="20"/>
          <w:szCs w:val="20"/>
        </w:rPr>
        <w:t>m</w:t>
      </w:r>
      <w:r>
        <w:rPr>
          <w:rFonts w:cs="Calibri" w:hAnsi="Calibri" w:eastAsia="Calibri" w:ascii="Calibri"/>
          <w:b/>
          <w:i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0"/>
          <w:szCs w:val="20"/>
        </w:rPr>
        <w:t>r)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02"/>
      </w:pP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0"/>
          <w:szCs w:val="2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0"/>
          <w:szCs w:val="20"/>
        </w:rPr>
        <w:t>es: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lineRule="auto" w:line="343"/>
        <w:ind w:left="668" w:right="80" w:hanging="293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é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2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),</w:t>
      </w:r>
      <w:r>
        <w:rPr>
          <w:rFonts w:cs="Calibri" w:hAnsi="Calibri" w:eastAsia="Calibri" w:ascii="Calibri"/>
          <w:spacing w:val="-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á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60"/>
        <w:ind w:left="376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é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lineRule="auto" w:line="359"/>
        <w:ind w:left="668" w:right="80"/>
      </w:pP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z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6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-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/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ia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z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ind w:left="668" w:right="3483"/>
      </w:pP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83" w:lineRule="auto" w:line="351"/>
        <w:ind w:left="668" w:right="96" w:hanging="293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é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á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z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z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á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x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6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(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)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lineRule="auto" w:line="360"/>
        <w:ind w:left="668" w:right="85"/>
      </w:pPr>
      <w:r>
        <w:rPr>
          <w:rFonts w:cs="Calibri" w:hAnsi="Calibri" w:eastAsia="Calibri" w:ascii="Calibri"/>
          <w:spacing w:val="3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x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á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as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ón</w:t>
      </w:r>
      <w:r>
        <w:rPr>
          <w:rFonts w:cs="Calibri" w:hAnsi="Calibri" w:eastAsia="Calibri" w:ascii="Calibri"/>
          <w:spacing w:val="1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2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99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99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99"/>
          <w:sz w:val="20"/>
          <w:szCs w:val="20"/>
        </w:rPr>
        <w:t>q</w:t>
      </w:r>
      <w:r>
        <w:rPr>
          <w:rFonts w:cs="Calibri" w:hAnsi="Calibri" w:eastAsia="Calibri" w:ascii="Calibri"/>
          <w:spacing w:val="0"/>
          <w:w w:val="99"/>
          <w:sz w:val="20"/>
          <w:szCs w:val="20"/>
        </w:rPr>
        <w:t>u</w:t>
      </w:r>
      <w:r>
        <w:rPr>
          <w:rFonts w:cs="Calibri" w:hAnsi="Calibri" w:eastAsia="Calibri" w:ascii="Calibri"/>
          <w:spacing w:val="-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2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x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í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376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Q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é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x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83"/>
        <w:ind w:left="376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ú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80" w:lineRule="auto" w:line="343"/>
        <w:ind w:left="668" w:right="77" w:hanging="293"/>
      </w:pP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✓</w:t>
      </w:r>
      <w:r>
        <w:rPr>
          <w:rFonts w:cs="MS UI Gothic" w:hAnsi="MS UI Gothic" w:eastAsia="MS UI Gothic" w:ascii="MS UI Gothic"/>
          <w:spacing w:val="0"/>
          <w:w w:val="78"/>
          <w:sz w:val="20"/>
          <w:szCs w:val="20"/>
        </w:rPr>
        <w:t> </w:t>
      </w:r>
      <w:r>
        <w:rPr>
          <w:rFonts w:cs="MS UI Gothic" w:hAnsi="MS UI Gothic" w:eastAsia="MS UI Gothic" w:ascii="MS UI Gothic"/>
          <w:spacing w:val="42"/>
          <w:w w:val="78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al</w:t>
      </w:r>
      <w:r>
        <w:rPr>
          <w:rFonts w:cs="Calibri" w:hAnsi="Calibri" w:eastAsia="Calibri" w:ascii="Calibri"/>
          <w:spacing w:val="1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ón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á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1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é</w:t>
      </w:r>
      <w:r>
        <w:rPr>
          <w:rFonts w:cs="Calibri" w:hAnsi="Calibri" w:eastAsia="Calibri" w:ascii="Calibri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7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ad</w:t>
      </w:r>
      <w:r>
        <w:rPr>
          <w:rFonts w:cs="Calibri" w:hAnsi="Calibri" w:eastAsia="Calibri" w:ascii="Calibri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3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h</w:t>
      </w:r>
      <w:r>
        <w:rPr>
          <w:rFonts w:cs="Calibri" w:hAnsi="Calibri" w:eastAsia="Calibri" w:ascii="Calibri"/>
          <w:spacing w:val="6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3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29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l,</w:t>
      </w:r>
      <w:r>
        <w:rPr>
          <w:rFonts w:cs="Calibri" w:hAnsi="Calibri" w:eastAsia="Calibri" w:ascii="Calibri"/>
          <w:spacing w:val="3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3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f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m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ó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,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15" w:lineRule="exact" w:line="240"/>
        <w:ind w:left="668" w:right="3934"/>
      </w:pP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g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7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y</w:t>
      </w:r>
      <w:r>
        <w:rPr>
          <w:rFonts w:cs="Calibri" w:hAnsi="Calibri" w:eastAsia="Calibri" w:ascii="Calibri"/>
          <w:spacing w:val="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b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j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v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os</w:t>
      </w:r>
      <w:r>
        <w:rPr>
          <w:rFonts w:cs="Calibri" w:hAnsi="Calibri" w:eastAsia="Calibri" w:ascii="Calibri"/>
          <w:spacing w:val="-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l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99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99"/>
          <w:sz w:val="20"/>
          <w:szCs w:val="20"/>
        </w:rPr>
        <w:t>e</w:t>
      </w:r>
      <w:r>
        <w:rPr>
          <w:rFonts w:cs="Calibri" w:hAnsi="Calibri" w:eastAsia="Calibri" w:ascii="Calibri"/>
          <w:spacing w:val="3"/>
          <w:w w:val="99"/>
          <w:sz w:val="20"/>
          <w:szCs w:val="20"/>
        </w:rPr>
        <w:t>u</w:t>
      </w:r>
      <w:r>
        <w:rPr>
          <w:rFonts w:cs="Calibri" w:hAnsi="Calibri" w:eastAsia="Calibri" w:ascii="Calibri"/>
          <w:spacing w:val="3"/>
          <w:w w:val="99"/>
          <w:sz w:val="20"/>
          <w:szCs w:val="20"/>
        </w:rPr>
        <w:t>n</w:t>
      </w:r>
      <w:r>
        <w:rPr>
          <w:rFonts w:cs="Calibri" w:hAnsi="Calibri" w:eastAsia="Calibri" w:ascii="Calibri"/>
          <w:spacing w:val="2"/>
          <w:w w:val="99"/>
          <w:sz w:val="20"/>
          <w:szCs w:val="20"/>
        </w:rPr>
        <w:t>i</w:t>
      </w:r>
      <w:r>
        <w:rPr>
          <w:rFonts w:cs="Calibri" w:hAnsi="Calibri" w:eastAsia="Calibri" w:ascii="Calibri"/>
          <w:spacing w:val="0"/>
          <w:w w:val="99"/>
          <w:sz w:val="20"/>
          <w:szCs w:val="20"/>
        </w:rPr>
        <w:t>ón</w:t>
      </w:r>
      <w:r>
        <w:rPr>
          <w:rFonts w:cs="Calibri" w:hAnsi="Calibri" w:eastAsia="Calibri" w:ascii="Calibri"/>
          <w:spacing w:val="-30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.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866" w:right="4233"/>
        <w:sectPr>
          <w:pgMar w:header="708" w:footer="0" w:top="1580" w:bottom="280" w:left="1600" w:right="1020"/>
          <w:headerReference w:type="default" r:id="rId9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9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858"/>
            </w:pP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1276" w:right="1282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724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0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2" w:right="194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BAR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6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spacing w:val="-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49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 w:lineRule="exact" w:line="200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°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°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</w:p>
        </w:tc>
      </w:tr>
      <w:tr>
        <w:trPr>
          <w:trHeight w:val="1327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2" w:right="82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MB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exact" w:line="200"/>
              <w:ind w:left="102" w:right="8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59"/>
              <w:ind w:left="102" w:right="64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CIUD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79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ICIO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DIR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16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exact" w:line="200"/>
              <w:ind w:left="102" w:right="83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7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as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</w:tr>
      <w:tr>
        <w:trPr>
          <w:trHeight w:val="1001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78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59"/>
              <w:ind w:left="102" w:right="76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</w:p>
        </w:tc>
      </w:tr>
      <w:tr>
        <w:trPr>
          <w:trHeight w:val="66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61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5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59"/>
              <w:ind w:left="102" w:right="73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ñ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</w:tr>
    </w:tbl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837" w:right="4207"/>
        <w:sectPr>
          <w:pgMar w:header="714" w:footer="0" w:top="1580" w:bottom="280" w:left="1600" w:right="1020"/>
          <w:headerReference w:type="default" r:id="rId1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V0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99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CIMI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71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</w:tr>
      <w:tr>
        <w:trPr>
          <w:trHeight w:val="99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DECI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61"/>
              <w:ind w:left="102" w:right="6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3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UEBA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I/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80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99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ICIPACI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75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65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4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s,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59"/>
              <w:ind w:left="102" w:right="76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l.</w:t>
            </w:r>
          </w:p>
        </w:tc>
      </w:tr>
      <w:tr>
        <w:trPr>
          <w:trHeight w:val="341" w:hRule="exact"/>
        </w:trPr>
        <w:tc>
          <w:tcPr>
            <w:tcW w:w="9398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4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DEBE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19" w:hRule="exact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</w:tr>
      <w:tr>
        <w:trPr>
          <w:trHeight w:val="99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43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61"/>
              <w:ind w:left="102" w:right="78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65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exact" w:line="200"/>
              <w:ind w:left="102" w:right="86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ú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  <w:p>
            <w:pPr>
              <w:rPr>
                <w:sz w:val="11"/>
                <w:szCs w:val="11"/>
              </w:rPr>
              <w:jc w:val="left"/>
              <w:spacing w:before="1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328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exact" w:line="200"/>
              <w:ind w:left="102" w:right="86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ú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  <w:p>
            <w:pPr>
              <w:rPr>
                <w:sz w:val="10"/>
                <w:szCs w:val="10"/>
              </w:rPr>
              <w:jc w:val="left"/>
              <w:spacing w:before="10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5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/o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359"/>
              <w:ind w:left="102" w:right="78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866" w:right="4233"/>
        <w:sectPr>
          <w:pgMar w:header="708" w:footer="0" w:top="1580" w:bottom="280" w:left="1600" w:right="1020"/>
          <w:headerReference w:type="default" r:id="rId11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30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6"/>
            </w:pP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977" w:hRule="exact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exact" w:line="200"/>
              <w:ind w:left="102" w:right="85"/>
            </w:pP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lineRule="auto" w:line="360"/>
              <w:ind w:left="102" w:right="7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837" w:right="420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V0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</w:p>
    <w:sectPr>
      <w:pgMar w:header="708" w:footer="0" w:top="1580" w:bottom="280" w:left="1600" w:right="10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96.68pt;margin-top:35.4pt;width:46.65pt;height:44.2pt;mso-position-horizontal-relative:page;mso-position-vertical-relative:page;z-index:-870">
          <v:imagedata o:title="" r:id="rId1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96.68pt;margin-top:35.7pt;width:46.65pt;height:44.2pt;mso-position-horizontal-relative:page;mso-position-vertical-relative:page;z-index:-869">
          <v:imagedata o:title="" r:id="rId1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96.68pt;margin-top:35.4pt;width:46.65pt;height:44.2pt;mso-position-horizontal-relative:page;mso-position-vertical-relative:page;z-index:-868">
          <v:imagedata o:title="" r:id="rId1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